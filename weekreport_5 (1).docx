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20E57369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1E1834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5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53DE99F9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 w:rsidR="00122A54">
        <w:rPr>
          <w:rFonts w:ascii="Calibri" w:eastAsia="Calibri" w:hAnsi="Calibri" w:cs="Calibri"/>
          <w:color w:val="000000"/>
          <w:sz w:val="44"/>
          <w:szCs w:val="44"/>
          <w:lang w:bidi="en-US"/>
        </w:rPr>
        <w:t>POLIMI BHANU PRAKASH</w:t>
      </w:r>
    </w:p>
    <w:p w14:paraId="12E41387" w14:textId="4409ACC6" w:rsidR="00D42584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122A54">
        <w:rPr>
          <w:rFonts w:ascii="Calibri" w:eastAsia="Calibri" w:hAnsi="Calibri" w:cs="Calibri"/>
          <w:color w:val="000000"/>
          <w:sz w:val="32"/>
          <w:szCs w:val="32"/>
          <w:lang w:bidi="en-US"/>
        </w:rPr>
        <w:t>POLIMI BHANU PRAKASH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68E55503" w:rsidR="00D42584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122A54">
        <w:t xml:space="preserve"> bp6108325@gmail.com</w:t>
      </w:r>
      <w:r w:rsidR="00122A54">
        <w:rPr>
          <w:rFonts w:ascii="Calibri" w:eastAsia="Calibri" w:hAnsi="Calibri" w:cs="Calibri"/>
          <w:sz w:val="32"/>
          <w:szCs w:val="32"/>
        </w:rPr>
        <w:t xml:space="preserve"> </w:t>
      </w:r>
    </w:p>
    <w:p w14:paraId="2BAE59C3" w14:textId="2BC922D2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E36D51">
        <w:rPr>
          <w:rFonts w:ascii="Calibri" w:eastAsia="Calibri" w:hAnsi="Calibri" w:cs="Calibri"/>
          <w:color w:val="000000"/>
          <w:sz w:val="32"/>
          <w:szCs w:val="32"/>
          <w:lang w:bidi="en-US"/>
        </w:rPr>
        <w:t>9704797389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17569A78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</w:t>
      </w:r>
      <w:r w:rsidR="001E183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ifth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1E183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049AE63" w14:textId="7E2E50D5" w:rsidR="001E1834" w:rsidRPr="008F275E" w:rsidRDefault="001E1834" w:rsidP="001E1834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As I completed writing source code for above three section in this code I wrote drivers code which combines all three sections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06D0920C" w14:textId="67B5EAE5" w:rsidR="00D42584" w:rsidRPr="001E1834" w:rsidRDefault="00E636F5" w:rsidP="001E1834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38BEF807" w14:textId="1F1E58CD" w:rsidR="002711D7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This week task is really important because this code combines all three sections together.Finally,I made it.</w:t>
      </w:r>
    </w:p>
    <w:p w14:paraId="2E5E7123" w14:textId="311A7E4D" w:rsidR="000F1D09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As always, this week motivates me by some errors.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581BA62" w14:textId="77777777" w:rsidR="001E1834" w:rsidRDefault="001E1834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6BCA0F2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>import argparse</w:t>
      </w:r>
    </w:p>
    <w:p w14:paraId="41B3674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from getpass import getpass</w:t>
      </w:r>
    </w:p>
    <w:p w14:paraId="1A8E56E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hashlib</w:t>
      </w:r>
    </w:p>
    <w:p w14:paraId="61A9A22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pyperclip</w:t>
      </w:r>
    </w:p>
    <w:p w14:paraId="0504813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from rich import print as printc</w:t>
      </w:r>
    </w:p>
    <w:p w14:paraId="35B0014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utils.add</w:t>
      </w:r>
    </w:p>
    <w:p w14:paraId="3C2D436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utils.retrieve</w:t>
      </w:r>
    </w:p>
    <w:p w14:paraId="2F808F8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import utils.generate</w:t>
      </w:r>
    </w:p>
    <w:p w14:paraId="720E18B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from utils.dbconfig import dbconfig</w:t>
      </w:r>
    </w:p>
    <w:p w14:paraId="4A194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 = argparse.ArgumentParser(description='Description')</w:t>
      </w:r>
    </w:p>
    <w:p w14:paraId="1F151E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parser.add_argument('option', help='(a)dd / (e)xtract / (g)enerate')</w:t>
      </w:r>
    </w:p>
    <w:p w14:paraId="5BE4526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parser.add_argument("-s", "--name", help="Site name")</w:t>
      </w:r>
    </w:p>
    <w:p w14:paraId="18A22F08" w14:textId="092497E8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parser.add_argument("-u", "--url", help="Site URL")</w:t>
      </w:r>
    </w:p>
    <w:p w14:paraId="20F2F43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parser.add_argument("-e", "--email", help="Email")</w:t>
      </w:r>
    </w:p>
    <w:p w14:paraId="238F9F3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parser.add_argument("-l", "--login", help="Username")</w:t>
      </w:r>
    </w:p>
    <w:p w14:paraId="57DB2A5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parser.add_argument("--length", help="Length of the password to generate",type=int)</w:t>
      </w:r>
    </w:p>
    <w:p w14:paraId="0DF50C8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>parser.add_argument("-c", "--copy", action='store_true', help='Copy password to clipboard')</w:t>
      </w:r>
    </w:p>
    <w:p w14:paraId="497F38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args = parser.parse_args()</w:t>
      </w:r>
    </w:p>
    <w:p w14:paraId="714C2CB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def inputAndValidateMasterPassword():</w:t>
      </w:r>
    </w:p>
    <w:p w14:paraId="125C9C9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mp = getpass("MASTER PASSWORD: ")</w:t>
      </w:r>
    </w:p>
    <w:p w14:paraId="4B23B84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hashed_mp = hashlib.sha256(mp.encode()).hexdigest()</w:t>
      </w:r>
    </w:p>
    <w:p w14:paraId="4D961B89" w14:textId="04AF31F0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 w:rsidRPr="001E1834">
        <w:rPr>
          <w:rFonts w:ascii="Consolas" w:eastAsia="Consolas" w:hAnsi="Consolas" w:cs="Consolas"/>
        </w:rPr>
        <w:t>db = dbconfig()</w:t>
      </w:r>
    </w:p>
    <w:p w14:paraId="12AB314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cursor = db.cursor()</w:t>
      </w:r>
    </w:p>
    <w:p w14:paraId="4C8E812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query = "SELECT * FROM pm.secrets"</w:t>
      </w:r>
    </w:p>
    <w:p w14:paraId="11FE9C6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cursor.execute(query)</w:t>
      </w:r>
    </w:p>
    <w:p w14:paraId="6FC1E07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result = cursor.fetchall()[0]</w:t>
      </w:r>
    </w:p>
    <w:p w14:paraId="0A1ACF3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if hashed_mp != result[0]:</w:t>
      </w:r>
    </w:p>
    <w:p w14:paraId="0F2ADF96" w14:textId="572D90DA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printc("[red][!] WRONG! [/red]")</w:t>
      </w:r>
    </w:p>
    <w:p w14:paraId="24913B44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 None</w:t>
      </w:r>
    </w:p>
    <w:p w14:paraId="307E74C2" w14:textId="004CFCF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return [mp,result[1]]</w:t>
      </w:r>
    </w:p>
    <w:p w14:paraId="3B0BAD24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def main():</w:t>
      </w:r>
    </w:p>
    <w:p w14:paraId="49FE1080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if args.option in ["add","a"]:</w:t>
      </w:r>
    </w:p>
    <w:p w14:paraId="32CBD0D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>if args.name == None or args.url == None or args.login == None:</w:t>
      </w:r>
    </w:p>
    <w:p w14:paraId="5017E03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== None:</w:t>
      </w:r>
    </w:p>
    <w:p w14:paraId="3F01471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printc("[red][!][/red] Site Name (-s) required ")</w:t>
      </w:r>
    </w:p>
    <w:p w14:paraId="2F12190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== None:</w:t>
      </w:r>
    </w:p>
    <w:p w14:paraId="6456CDD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printc("[red][!][/red] Site URL (-u) required ")</w:t>
      </w:r>
    </w:p>
    <w:p w14:paraId="7122FEE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args.login == None:</w:t>
      </w:r>
    </w:p>
    <w:p w14:paraId="6699C94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printc("[red][!][/red] Site Login (-l) required ")</w:t>
      </w:r>
    </w:p>
    <w:p w14:paraId="7562F5C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C822981" w14:textId="5C4F9DB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if args.email == None:</w:t>
      </w:r>
    </w:p>
    <w:p w14:paraId="4D3ABFEC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args.email = ""</w:t>
      </w:r>
    </w:p>
    <w:p w14:paraId="1BB00AE3" w14:textId="4ED1446C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res = inputAndValidateMasterPassword()</w:t>
      </w:r>
    </w:p>
    <w:p w14:paraId="4B9E62A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res is not None:</w:t>
      </w:r>
    </w:p>
    <w:p w14:paraId="163AB53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utils.add.addEntry(res[0],res[1],args.name,args.url,args.email,args.login)</w:t>
      </w:r>
    </w:p>
    <w:p w14:paraId="624D4A4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>if args.option in ["extract","e"]:</w:t>
      </w:r>
    </w:p>
    <w:p w14:paraId="4A26865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># if args.name == None and args.url == None and args.email == None and args.login == None:</w:t>
      </w:r>
    </w:p>
    <w:p w14:paraId="42FC929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# retrieve all</w:t>
      </w:r>
    </w:p>
    <w:p w14:paraId="6E8FB22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printc("[red][!][/red] Please enter at least one search field (sitename/url/email/username)")</w:t>
      </w:r>
    </w:p>
    <w:p w14:paraId="19B21DB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return</w:t>
      </w:r>
    </w:p>
    <w:p w14:paraId="14AEE21E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res = inputAndValidateMasterPassword()</w:t>
      </w:r>
    </w:p>
    <w:p w14:paraId="67783F23" w14:textId="3F1B483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search = {}</w:t>
      </w:r>
    </w:p>
    <w:p w14:paraId="0B1B1EB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is not None:</w:t>
      </w:r>
    </w:p>
    <w:p w14:paraId="2A756B9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search["sitename"] = args.name</w:t>
      </w:r>
    </w:p>
    <w:p w14:paraId="75ADE41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is not None:</w:t>
      </w:r>
    </w:p>
    <w:p w14:paraId="2B140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search["siteurl"] = args.url</w:t>
      </w:r>
    </w:p>
    <w:p w14:paraId="39FC5FC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args.email is not None:</w:t>
      </w:r>
    </w:p>
    <w:p w14:paraId="21F2927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search["email"] = args.email</w:t>
      </w:r>
    </w:p>
    <w:p w14:paraId="71E96B7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args.login is not None:</w:t>
      </w:r>
    </w:p>
    <w:p w14:paraId="3D871983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search["username"] = args.login</w:t>
      </w:r>
    </w:p>
    <w:p w14:paraId="315B16A1" w14:textId="2B086033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r w:rsidRPr="001E1834">
        <w:rPr>
          <w:rFonts w:ascii="Consolas" w:eastAsia="Consolas" w:hAnsi="Consolas" w:cs="Consolas"/>
        </w:rPr>
        <w:t>if res is not None:</w:t>
      </w:r>
    </w:p>
    <w:p w14:paraId="0E7FE60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utils.retrieve.retrieveEntries(res[0],res[1],search,decryptPassword = args.copy)</w:t>
      </w:r>
    </w:p>
    <w:p w14:paraId="112E43C5" w14:textId="7B5F567F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if args.option in ["generate","g"]:</w:t>
      </w:r>
    </w:p>
    <w:p w14:paraId="36EA913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args.length == None:</w:t>
      </w:r>
    </w:p>
    <w:p w14:paraId="5FD2DC9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printc("[red][+][/red] Specify length of the password to generate (--length)")</w:t>
      </w:r>
    </w:p>
    <w:p w14:paraId="3765DB0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991A37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password = utils.generate.generatePassword(args.length)</w:t>
      </w:r>
    </w:p>
    <w:p w14:paraId="4339F8D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pyperclip.copy(password)</w:t>
      </w:r>
    </w:p>
    <w:p w14:paraId="220BD7F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printc("[green][+][/green] Password generated and copied to clipboard")</w:t>
      </w:r>
    </w:p>
    <w:p w14:paraId="49B5203F" w14:textId="650A8D96" w:rsidR="004D066E" w:rsidRPr="004D066E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main()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B4445"/>
    <w:multiLevelType w:val="hybridMultilevel"/>
    <w:tmpl w:val="A6D0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  <w:num w:numId="11" w16cid:durableId="2124496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06404D"/>
    <w:rsid w:val="000F1D09"/>
    <w:rsid w:val="00122A54"/>
    <w:rsid w:val="001E1834"/>
    <w:rsid w:val="002711D7"/>
    <w:rsid w:val="004D066E"/>
    <w:rsid w:val="004D5E17"/>
    <w:rsid w:val="00545D42"/>
    <w:rsid w:val="00756492"/>
    <w:rsid w:val="008B0F5F"/>
    <w:rsid w:val="008B2499"/>
    <w:rsid w:val="008D6B86"/>
    <w:rsid w:val="008F275E"/>
    <w:rsid w:val="00A61354"/>
    <w:rsid w:val="00AB24CD"/>
    <w:rsid w:val="00BB49ED"/>
    <w:rsid w:val="00D42584"/>
    <w:rsid w:val="00D9513C"/>
    <w:rsid w:val="00DA6355"/>
    <w:rsid w:val="00E11B70"/>
    <w:rsid w:val="00E36D51"/>
    <w:rsid w:val="00E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BHANU PRAKASH</cp:lastModifiedBy>
  <cp:revision>7</cp:revision>
  <dcterms:created xsi:type="dcterms:W3CDTF">2023-07-03T13:52:00Z</dcterms:created>
  <dcterms:modified xsi:type="dcterms:W3CDTF">2023-07-13T09:20:00Z</dcterms:modified>
</cp:coreProperties>
</file>