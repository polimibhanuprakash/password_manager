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584" w:rsidRDefault="001B3C8E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Week3ProgressReportO</w:t>
      </w:r>
      <w:r w:rsidR="00E636F5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n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</w:t>
      </w:r>
      <w:r w:rsidR="00E636F5"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assword</w:t>
      </w:r>
      <w:r w:rsidR="00E636F5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UpSkillCampus,UniConvergeTechnologiesPvt.Ltd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</w:p>
    <w:p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color w:val="000000"/>
          <w:sz w:val="44"/>
          <w:szCs w:val="44"/>
          <w:lang w:bidi="en-US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 w:rsidR="001B3C8E">
        <w:rPr>
          <w:rFonts w:ascii="Calibri" w:eastAsia="Calibri" w:hAnsi="Calibri" w:cs="Calibri"/>
          <w:color w:val="000000"/>
          <w:sz w:val="44"/>
          <w:szCs w:val="44"/>
          <w:lang w:bidi="en-US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</w:t>
      </w:r>
      <w:r w:rsidR="001B3C8E">
        <w:rPr>
          <w:rFonts w:ascii="Calibri" w:eastAsia="Calibri" w:hAnsi="Calibri" w:cs="Calibri"/>
          <w:color w:val="000000"/>
          <w:sz w:val="44"/>
          <w:szCs w:val="44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:</w:t>
      </w:r>
      <w:proofErr w:type="gramEnd"/>
      <w:r w:rsidR="001B3C8E">
        <w:rPr>
          <w:rFonts w:ascii="Calibri" w:eastAsia="Calibri" w:hAnsi="Calibri" w:cs="Calibri"/>
          <w:color w:val="000000"/>
          <w:sz w:val="44"/>
          <w:szCs w:val="44"/>
          <w:lang w:bidi="en-US"/>
        </w:rPr>
        <w:t xml:space="preserve"> POLIMI BHANU PRAKASH</w:t>
      </w:r>
    </w:p>
    <w:p w:rsidR="001B3C8E" w:rsidRDefault="001B3C8E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</w:p>
    <w:p w:rsidR="00D42584" w:rsidRDefault="001B3C8E" w:rsidP="001B3C8E">
      <w:pPr>
        <w:pStyle w:val="NoSpacing"/>
        <w:rPr>
          <w:rFonts w:eastAsia="Calibri"/>
        </w:rPr>
      </w:pPr>
      <w:proofErr w:type="spellStart"/>
      <w:proofErr w:type="gramStart"/>
      <w:r>
        <w:rPr>
          <w:rFonts w:eastAsia="Calibri"/>
          <w:lang w:bidi="en-US"/>
        </w:rPr>
        <w:t>CorrespondenceAddress</w:t>
      </w:r>
      <w:proofErr w:type="spellEnd"/>
      <w:r>
        <w:rPr>
          <w:rFonts w:eastAsia="Calibri"/>
          <w:lang w:bidi="en-US"/>
        </w:rPr>
        <w:t xml:space="preserve"> :</w:t>
      </w:r>
      <w:proofErr w:type="gramEnd"/>
      <w:r>
        <w:rPr>
          <w:rFonts w:eastAsia="Calibri"/>
          <w:lang w:bidi="en-US"/>
        </w:rPr>
        <w:t xml:space="preserve"> POLIMI BHANU PRAKASH</w:t>
      </w:r>
    </w:p>
    <w:p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MadanapalleInstituteofTechnologyandScience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 w:rsidR="001B3C8E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DepartmentofComputerScience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,Angallu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 w:rsidR="001B3C8E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AndhraPradesh,517326,</w:t>
      </w:r>
    </w:p>
    <w:p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</w:p>
    <w:p w:rsidR="00D42584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proofErr w:type="gramStart"/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</w:t>
      </w:r>
      <w:r w:rsidR="001B3C8E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il :</w:t>
      </w:r>
      <w:proofErr w:type="gramEnd"/>
      <w:r w:rsidR="001B3C8E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 w:rsidR="001B3C8E">
        <w:rPr>
          <w:rFonts w:ascii="Calibri" w:eastAsia="Calibri" w:hAnsi="Calibri" w:cs="Calibri"/>
          <w:color w:val="0563C1"/>
          <w:sz w:val="32"/>
          <w:szCs w:val="32"/>
          <w:u w:val="single"/>
          <w:lang w:bidi="en-US"/>
        </w:rPr>
        <w:t>bp6108325@gmail.com</w:t>
      </w:r>
    </w:p>
    <w:p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</w:t>
      </w:r>
      <w:proofErr w:type="gramStart"/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: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91</w:t>
      </w:r>
      <w:r w:rsidR="001B3C8E">
        <w:rPr>
          <w:rFonts w:ascii="Calibri" w:eastAsia="Calibri" w:hAnsi="Calibri" w:cs="Calibri"/>
          <w:color w:val="000000"/>
          <w:sz w:val="32"/>
          <w:szCs w:val="32"/>
          <w:lang w:bidi="en-US"/>
        </w:rPr>
        <w:t>9704797389</w:t>
      </w:r>
    </w:p>
    <w:p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</w:p>
    <w:p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 w:rsidR="001B3C8E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 w:rsidR="001B3C8E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A6135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third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,Itookmysteptowardsthesourcecodeofmyprojectwork,Ijustcompleted</w:t>
      </w:r>
      <w:r w:rsidR="00A61354">
        <w:rPr>
          <w:rFonts w:ascii="Calibri" w:eastAsia="Calibri" w:hAnsi="Calibri" w:cs="Calibri"/>
          <w:color w:val="000000"/>
          <w:sz w:val="32"/>
          <w:szCs w:val="32"/>
          <w:lang w:bidi="en-US"/>
        </w:rPr>
        <w:t>two</w:t>
      </w:r>
      <w:proofErr w:type="gramEnd"/>
      <w:r w:rsidR="00A6135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bookmarkStart w:id="0" w:name="_GoBack"/>
      <w:bookmarkEnd w:id="0"/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bythirdpartofmyproject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itcamesosuccesfullitreallymotivatesme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</w:p>
    <w:p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TasksCompleted</w:t>
      </w:r>
    </w:p>
    <w:p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Astheimplementationhavethreestages</w:t>
      </w:r>
    </w:p>
    <w:p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</w:p>
    <w:p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Addnewentries</w:t>
      </w:r>
    </w:p>
    <w:p w:rsidR="00D42584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Getentries</w:t>
      </w:r>
    </w:p>
    <w:p w:rsidR="00D42584" w:rsidRDefault="00E636F5">
      <w:pPr>
        <w:spacing w:before="190" w:after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  <w:lang w:bidi="en-US"/>
        </w:rPr>
        <w:t>AddNewEntries:</w:t>
      </w:r>
    </w:p>
    <w:p w:rsidR="00D42584" w:rsidRDefault="00E636F5">
      <w:pPr>
        <w:numPr>
          <w:ilvl w:val="0"/>
          <w:numId w:val="2"/>
        </w:numPr>
        <w:spacing w:before="6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AskforMASTERPASSWORD</w:t>
      </w:r>
    </w:p>
    <w:p w:rsidR="00D42584" w:rsidRDefault="00E636F5">
      <w:pPr>
        <w:numPr>
          <w:ilvl w:val="0"/>
          <w:numId w:val="2"/>
        </w:numPr>
        <w:spacing w:before="6" w:line="420" w:lineRule="atLeast"/>
        <w:ind w:right="33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ValidateMASTERPASSWORDbyhashing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checkingwithexistinghash</w:t>
      </w:r>
    </w:p>
    <w:p w:rsidR="00D42584" w:rsidRDefault="00E636F5">
      <w:pPr>
        <w:numPr>
          <w:ilvl w:val="0"/>
          <w:numId w:val="2"/>
        </w:numPr>
        <w:spacing w:before="1" w:line="420" w:lineRule="atLeast"/>
        <w:ind w:right="58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Makehash(DEVICESECRET+MASTERPASSWORD)=MasterKey</w:t>
      </w:r>
    </w:p>
    <w:p w:rsidR="00D42584" w:rsidRDefault="00E636F5">
      <w:pPr>
        <w:numPr>
          <w:ilvl w:val="0"/>
          <w:numId w:val="2"/>
        </w:numPr>
        <w:spacing w:before="5" w:line="420" w:lineRule="atLeast"/>
        <w:ind w:right="30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Input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Fieldsoftheentry–sitename,siteurl,email,username,password</w:t>
      </w:r>
      <w:proofErr w:type="spellEnd"/>
    </w:p>
    <w:p w:rsidR="00D42584" w:rsidRDefault="00E636F5">
      <w:pPr>
        <w:numPr>
          <w:ilvl w:val="0"/>
          <w:numId w:val="2"/>
        </w:numPr>
        <w:spacing w:line="425" w:lineRule="atLeast"/>
        <w:ind w:right="-2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Encryptemail,username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passwordwithMASTERKEY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savethefieldsintothedatabase</w:t>
      </w:r>
    </w:p>
    <w:p w:rsidR="00D42584" w:rsidRDefault="00E636F5">
      <w:pPr>
        <w:spacing w:before="189" w:line="390" w:lineRule="atLeast"/>
        <w:ind w:left="1081"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Thistask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has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beencompleted.</w:t>
      </w:r>
    </w:p>
    <w:p w:rsidR="00D42584" w:rsidRDefault="00E636F5">
      <w:pPr>
        <w:spacing w:before="274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ChallengesFaced</w:t>
      </w:r>
    </w:p>
    <w:p w:rsidR="00D42584" w:rsidRPr="00A61354" w:rsidRDefault="00E636F5" w:rsidP="00A61354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 w:rsidR="00A61354">
        <w:rPr>
          <w:rFonts w:ascii="Calibri" w:eastAsia="Calibri" w:hAnsi="Calibri" w:cs="Calibri"/>
          <w:color w:val="000000"/>
          <w:sz w:val="32"/>
          <w:szCs w:val="32"/>
        </w:rPr>
        <w:t xml:space="preserve"> week has been better than last week.</w:t>
      </w:r>
    </w:p>
    <w:p w:rsidR="00A61354" w:rsidRPr="00A61354" w:rsidRDefault="00A61354" w:rsidP="00A61354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 xml:space="preserve">In this week I got less number of errors than last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time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,I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think I am improved this really motivates me to move further in this project.</w:t>
      </w:r>
    </w:p>
    <w:p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LessonsLearned</w:t>
      </w:r>
    </w:p>
    <w:p w:rsidR="00D42584" w:rsidRDefault="00E636F5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Overall,thelessonslearnedfromthe"PasswordManger"projecthighlightedtheimportanceofdatasecurity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itisareal-worldapplication.Theseinsightswillguide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infutureprojects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contributetoourprofessionalgrowth.</w:t>
      </w:r>
    </w:p>
    <w:p w:rsidR="00D42584" w:rsidRDefault="00E636F5">
      <w:pPr>
        <w:spacing w:before="1308" w:line="894" w:lineRule="atLeast"/>
        <w:ind w:right="-200"/>
        <w:jc w:val="both"/>
        <w:rPr>
          <w:rFonts w:ascii="Book Antiqua" w:eastAsia="Book Antiqua" w:hAnsi="Book Antiqua" w:cs="Book Antiqua"/>
          <w:sz w:val="72"/>
          <w:szCs w:val="7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Codeprogress</w:t>
      </w:r>
    </w:p>
    <w:p w:rsidR="00D42584" w:rsidRDefault="00E636F5">
      <w:pPr>
        <w:spacing w:before="633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fromgetpassimportgetpass</w:t>
      </w:r>
      <w:proofErr w:type="spellEnd"/>
    </w:p>
    <w:p w:rsidR="00D42584" w:rsidRDefault="00E636F5">
      <w:pPr>
        <w:spacing w:before="1" w:line="390" w:lineRule="atLeast"/>
        <w:ind w:left="150" w:right="482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fromCryptoProtocolKDFimportPBKDF2fromCrypto.HashimportSHA512</w:t>
      </w:r>
    </w:p>
    <w:p w:rsidR="00D42584" w:rsidRDefault="00E636F5">
      <w:pPr>
        <w:spacing w:before="1" w:line="390" w:lineRule="atLeast"/>
        <w:ind w:left="150" w:right="4437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fromCryptoRandomImportgetrandombytesimportutils.aesutil</w:t>
      </w:r>
      <w:proofErr w:type="spellEnd"/>
    </w:p>
    <w:p w:rsidR="00D42584" w:rsidRDefault="00E636F5">
      <w:pPr>
        <w:spacing w:before="174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defcomputeMasterkey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mp,ds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):</w:t>
      </w:r>
    </w:p>
    <w:p w:rsidR="00D42584" w:rsidRDefault="00E636F5">
      <w:pPr>
        <w:spacing w:before="180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passwordmp.encode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</w:p>
    <w:p w:rsidR="00D42584" w:rsidRDefault="00E636F5">
      <w:pPr>
        <w:spacing w:before="175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saltds.encode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</w:p>
    <w:p w:rsidR="00D42584" w:rsidRDefault="00E636F5">
      <w:pPr>
        <w:spacing w:before="166" w:line="225" w:lineRule="atLeast"/>
        <w:ind w:left="150" w:right="67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key=PBKDF2(password,salt,32,count=1000000,hmachashmodule=SHA512)return</w:t>
      </w:r>
      <w:r>
        <w:rPr>
          <w:rFonts w:ascii="Consolas" w:eastAsia="Consolas" w:hAnsi="Consolas" w:cs="Consolas"/>
          <w:color w:val="1F2328"/>
          <w:spacing w:val="1"/>
          <w:sz w:val="18"/>
          <w:szCs w:val="18"/>
          <w:lang w:bidi="en-IN"/>
        </w:rPr>
        <w:t>key</w:t>
      </w:r>
    </w:p>
    <w:p w:rsidR="00D42584" w:rsidRDefault="00E636F5">
      <w:pPr>
        <w:spacing w:before="56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defaddEntry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mp,ds,sitename,siteurl,email,username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):</w:t>
      </w:r>
    </w:p>
    <w:p w:rsidR="00D42584" w:rsidRDefault="00E636F5">
      <w:pPr>
        <w:numPr>
          <w:ilvl w:val="0"/>
          <w:numId w:val="5"/>
        </w:numPr>
        <w:spacing w:before="180" w:line="210" w:lineRule="atLeast"/>
        <w:ind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getthepassword17password=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getpass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("Password:")</w:t>
      </w:r>
    </w:p>
    <w:p w:rsidR="00D42584" w:rsidRDefault="00E636F5">
      <w:pPr>
        <w:spacing w:before="56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mk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computeMasterkey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mp,ds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)</w:t>
      </w:r>
    </w:p>
    <w:p w:rsidR="00D42584" w:rsidRDefault="00E636F5">
      <w:pPr>
        <w:spacing w:before="56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encrypted=utils.aesutil.encrypt(key-mk,source-password,keyType="bytes")</w:t>
      </w:r>
    </w:p>
    <w:p w:rsidR="00D42584" w:rsidRDefault="00E636F5">
      <w:pPr>
        <w:numPr>
          <w:ilvl w:val="0"/>
          <w:numId w:val="6"/>
        </w:numPr>
        <w:spacing w:before="716" w:line="210" w:lineRule="atLeast"/>
        <w:ind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Addtodb</w:t>
      </w:r>
      <w:proofErr w:type="spellEnd"/>
    </w:p>
    <w:p w:rsidR="00D42584" w:rsidRDefault="00E636F5">
      <w:pPr>
        <w:spacing w:before="5" w:line="385" w:lineRule="atLeast"/>
        <w:ind w:left="150" w:right="661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lastRenderedPageBreak/>
        <w:t>db=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dbconfig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()cursor=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db.cursor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</w:p>
    <w:p w:rsidR="00D42584" w:rsidRDefault="00E636F5">
      <w:pPr>
        <w:spacing w:before="165" w:line="225" w:lineRule="atLeast"/>
        <w:ind w:left="150" w:right="295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query="INSERTINTOpm.entries(sitename,siteurl,email,username,password)values(%s,%s,%s,%s,%s)”</w:t>
      </w:r>
    </w:p>
    <w:p w:rsidR="00D42584" w:rsidRDefault="00E636F5">
      <w:pPr>
        <w:spacing w:before="5" w:line="385" w:lineRule="atLeast"/>
        <w:ind w:left="150" w:right="354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val=(sitename,siteurl,email,username,encrypted)cursor.execute(query,val)</w:t>
      </w:r>
    </w:p>
    <w:p w:rsidR="00D42584" w:rsidRDefault="00E636F5">
      <w:pPr>
        <w:spacing w:before="180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db.commit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</w:p>
    <w:p w:rsidR="00D42584" w:rsidRDefault="00E636F5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printc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("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Igreen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]]+11/green]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Addedentry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")</w:t>
      </w:r>
    </w:p>
    <w:sectPr w:rsidR="00D42584" w:rsidSect="00BA49BA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D42584"/>
    <w:rsid w:val="001B3C8E"/>
    <w:rsid w:val="004D5E17"/>
    <w:rsid w:val="00756492"/>
    <w:rsid w:val="00A61354"/>
    <w:rsid w:val="00BA49BA"/>
    <w:rsid w:val="00D42584"/>
    <w:rsid w:val="00E63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C8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TEJA</dc:creator>
  <cp:lastModifiedBy>bhanu prakash</cp:lastModifiedBy>
  <cp:revision>2</cp:revision>
  <dcterms:created xsi:type="dcterms:W3CDTF">2023-06-25T13:49:00Z</dcterms:created>
  <dcterms:modified xsi:type="dcterms:W3CDTF">2023-06-25T13:49:00Z</dcterms:modified>
</cp:coreProperties>
</file>