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 w:rsidR="008F275E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4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ProgressReporton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</w:rPr>
        <w:drawing>
          <wp:anchor distT="0" distB="0" distL="114300" distR="114300" simplePos="0" relativeHeight="251658240" behindDoc="1" locked="1" layoutInCell="0" allowOverlap="1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D5E17">
        <w:rPr>
          <w:noProof/>
        </w:rPr>
        <w:drawing>
          <wp:anchor distT="0" distB="0" distL="114300" distR="114300" simplePos="0" relativeHeight="251659264" behindDoc="1" locked="1" layoutInCell="0" allowOverlap="1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42584" w:rsidRDefault="00E636F5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UpSkillCampus,UniConvergeTechnologiesPvt.Ltd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</w:p>
    <w:p w:rsidR="00D42584" w:rsidRDefault="00E636F5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  <w:proofErr w:type="spellStart"/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Submittedby</w:t>
      </w:r>
      <w:proofErr w:type="gramStart"/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:</w:t>
      </w:r>
      <w:r w:rsidR="00821D01">
        <w:rPr>
          <w:rFonts w:ascii="Calibri" w:eastAsia="Calibri" w:hAnsi="Calibri" w:cs="Calibri"/>
          <w:color w:val="000000"/>
          <w:sz w:val="44"/>
          <w:szCs w:val="44"/>
          <w:lang w:bidi="en-US"/>
        </w:rPr>
        <w:t>POLIMI</w:t>
      </w:r>
      <w:proofErr w:type="spellEnd"/>
      <w:proofErr w:type="gramEnd"/>
      <w:r w:rsidR="00821D01">
        <w:rPr>
          <w:rFonts w:ascii="Calibri" w:eastAsia="Calibri" w:hAnsi="Calibri" w:cs="Calibri"/>
          <w:color w:val="000000"/>
          <w:sz w:val="44"/>
          <w:szCs w:val="44"/>
          <w:lang w:bidi="en-US"/>
        </w:rPr>
        <w:t xml:space="preserve"> BHANU PRAKASH</w:t>
      </w:r>
    </w:p>
    <w:p w:rsidR="00D42584" w:rsidRDefault="00E636F5">
      <w:pPr>
        <w:spacing w:before="994" w:line="419" w:lineRule="atLeast"/>
        <w:ind w:right="5466"/>
        <w:outlineLvl w:val="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CorrespondenceAddress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:</w:t>
      </w:r>
      <w:r w:rsidR="00821D01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POLIMI BHANU PRAKASH</w:t>
      </w:r>
    </w:p>
    <w:p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MadanapalleInstituteofTechnologyandScience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,DepartmentofComputerScience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Engineering,Angallu,AndhraPradesh,517326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</w:p>
    <w:p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</w:p>
    <w:p w:rsidR="00D42584" w:rsidRDefault="00E636F5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proofErr w:type="gramStart"/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Mail</w:t>
      </w:r>
      <w:r w:rsidR="00821D01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:</w:t>
      </w:r>
      <w:proofErr w:type="gramEnd"/>
      <w:r w:rsidR="00821D01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</w:t>
      </w:r>
      <w:r w:rsidR="00821D01">
        <w:rPr>
          <w:rFonts w:ascii="Calibri" w:eastAsia="Calibri" w:hAnsi="Calibri" w:cs="Calibri"/>
          <w:color w:val="0563C1"/>
          <w:sz w:val="32"/>
          <w:szCs w:val="32"/>
          <w:u w:val="single"/>
          <w:lang w:bidi="en-US"/>
        </w:rPr>
        <w:t>bp6108325@gmail.com</w:t>
      </w:r>
    </w:p>
    <w:p w:rsidR="00D42584" w:rsidRDefault="00E636F5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 w:rsidR="00821D01">
        <w:rPr>
          <w:rFonts w:ascii="Calibri" w:eastAsia="Calibri" w:hAnsi="Calibri" w:cs="Calibri"/>
          <w:color w:val="000000"/>
          <w:sz w:val="32"/>
          <w:szCs w:val="32"/>
          <w:lang w:bidi="en-US"/>
        </w:rPr>
        <w:t>+919704797389</w:t>
      </w:r>
    </w:p>
    <w:p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</w:p>
    <w:p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Duringthe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fourth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,Itookmysteptowardsthesourcecodeofmyprojectwork,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I</w:t>
      </w:r>
      <w:proofErr w:type="gramEnd"/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am almost there to complete my proj</w:t>
      </w:r>
      <w:r w:rsidR="002711D7">
        <w:rPr>
          <w:rFonts w:ascii="Calibri" w:eastAsia="Calibri" w:hAnsi="Calibri" w:cs="Calibri"/>
          <w:color w:val="000000"/>
          <w:sz w:val="32"/>
          <w:szCs w:val="32"/>
          <w:lang w:bidi="en-US"/>
        </w:rPr>
        <w:t>ect this is the last step to my project</w:t>
      </w:r>
    </w:p>
    <w:p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TasksCompleted</w:t>
      </w:r>
    </w:p>
    <w:p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Astheimplementationhavethreestages</w:t>
      </w:r>
    </w:p>
    <w:p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</w:p>
    <w:p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Addnewentries</w:t>
      </w:r>
    </w:p>
    <w:p w:rsidR="00D42584" w:rsidRPr="008F275E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Getentries</w:t>
      </w:r>
    </w:p>
    <w:p w:rsidR="008F275E" w:rsidRDefault="008F275E" w:rsidP="008F275E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</w:p>
    <w:p w:rsidR="008F275E" w:rsidRDefault="008F275E" w:rsidP="008F275E">
      <w:pPr>
        <w:spacing w:before="33" w:line="390" w:lineRule="atLeast"/>
        <w:ind w:right="-200"/>
        <w:jc w:val="both"/>
        <w:rPr>
          <w:rFonts w:eastAsia="Calibri"/>
          <w:color w:val="0070C0"/>
          <w:sz w:val="40"/>
          <w:szCs w:val="40"/>
        </w:rPr>
      </w:pPr>
      <w:r w:rsidRPr="008F275E">
        <w:rPr>
          <w:rFonts w:eastAsia="Calibri"/>
          <w:color w:val="0070C0"/>
          <w:sz w:val="40"/>
          <w:szCs w:val="40"/>
        </w:rPr>
        <w:t>Get Entries:</w:t>
      </w:r>
    </w:p>
    <w:p w:rsidR="008F275E" w:rsidRDefault="008F275E" w:rsidP="008F275E">
      <w:pPr>
        <w:pStyle w:val="ListParagraph"/>
        <w:spacing w:before="33" w:line="390" w:lineRule="atLeast"/>
        <w:ind w:right="-200"/>
        <w:jc w:val="both"/>
        <w:rPr>
          <w:rFonts w:eastAsia="Calibri"/>
          <w:color w:val="0070C0"/>
          <w:sz w:val="40"/>
          <w:szCs w:val="40"/>
        </w:rPr>
      </w:pPr>
    </w:p>
    <w:p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Input the field to search for. Like site name, site </w:t>
      </w:r>
      <w:proofErr w:type="spellStart"/>
      <w:r w:rsidRPr="008F275E">
        <w:rPr>
          <w:rFonts w:eastAsia="Calibri"/>
          <w:color w:val="000000" w:themeColor="text1"/>
          <w:sz w:val="32"/>
          <w:szCs w:val="32"/>
        </w:rPr>
        <w:t>url</w:t>
      </w:r>
      <w:proofErr w:type="spellEnd"/>
      <w:r w:rsidRPr="008F275E">
        <w:rPr>
          <w:rFonts w:eastAsia="Calibri"/>
          <w:color w:val="000000" w:themeColor="text1"/>
          <w:sz w:val="32"/>
          <w:szCs w:val="32"/>
        </w:rPr>
        <w:t>, email, username</w:t>
      </w:r>
    </w:p>
    <w:p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 Display all the entries that match the search. Password hidden by default. </w:t>
      </w:r>
    </w:p>
    <w:p w:rsidR="008F275E" w:rsidRP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>It user chooses to get the password (with p flag), then</w:t>
      </w:r>
    </w:p>
    <w:p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Ask for MASTER PASSWORD </w:t>
      </w:r>
    </w:p>
    <w:p w:rsidR="008F275E" w:rsidRP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>Validate MASTER PASSWORD by hashing and checking with existing hash</w:t>
      </w:r>
    </w:p>
    <w:p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>Make hash</w:t>
      </w:r>
      <w:r>
        <w:rPr>
          <w:rFonts w:eastAsia="Calibri"/>
          <w:color w:val="000000" w:themeColor="text1"/>
          <w:sz w:val="32"/>
          <w:szCs w:val="32"/>
        </w:rPr>
        <w:t>(</w:t>
      </w:r>
      <w:r w:rsidRPr="008F275E">
        <w:rPr>
          <w:rFonts w:eastAsia="Calibri"/>
          <w:color w:val="000000" w:themeColor="text1"/>
          <w:sz w:val="32"/>
          <w:szCs w:val="32"/>
        </w:rPr>
        <w:t xml:space="preserve">DEVICE SECRET </w:t>
      </w:r>
      <w:r>
        <w:rPr>
          <w:rFonts w:eastAsia="Calibri"/>
          <w:color w:val="000000" w:themeColor="text1"/>
          <w:sz w:val="32"/>
          <w:szCs w:val="32"/>
        </w:rPr>
        <w:t>+M</w:t>
      </w:r>
      <w:r w:rsidRPr="008F275E">
        <w:rPr>
          <w:rFonts w:eastAsia="Calibri"/>
          <w:color w:val="000000" w:themeColor="text1"/>
          <w:sz w:val="32"/>
          <w:szCs w:val="32"/>
        </w:rPr>
        <w:t xml:space="preserve">ASTER PASSWORD) </w:t>
      </w:r>
      <w:r>
        <w:rPr>
          <w:rFonts w:eastAsia="Calibri"/>
          <w:color w:val="000000" w:themeColor="text1"/>
          <w:sz w:val="32"/>
          <w:szCs w:val="32"/>
        </w:rPr>
        <w:t>=Master key</w:t>
      </w:r>
    </w:p>
    <w:p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>Decrypt the password and copy to the clipboard</w:t>
      </w:r>
    </w:p>
    <w:p w:rsidR="008F275E" w:rsidRDefault="008F275E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:rsidR="008D6B86" w:rsidRDefault="008D6B86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:rsidR="008F275E" w:rsidRDefault="008F275E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>This task has</w:t>
      </w:r>
      <w:r w:rsidR="00DA6355">
        <w:rPr>
          <w:rFonts w:eastAsia="Calibri"/>
          <w:color w:val="000000" w:themeColor="text1"/>
          <w:sz w:val="32"/>
          <w:szCs w:val="32"/>
        </w:rPr>
        <w:t xml:space="preserve"> been</w:t>
      </w:r>
      <w:r>
        <w:rPr>
          <w:rFonts w:eastAsia="Calibri"/>
          <w:color w:val="000000" w:themeColor="text1"/>
          <w:sz w:val="32"/>
          <w:szCs w:val="32"/>
        </w:rPr>
        <w:t xml:space="preserve"> completed</w:t>
      </w:r>
    </w:p>
    <w:p w:rsidR="008D6B86" w:rsidRDefault="008D6B86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:rsidR="008D6B86" w:rsidRDefault="008D6B86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:rsidR="008B0F5F" w:rsidRDefault="008B0F5F">
      <w:pPr>
        <w:spacing w:before="274" w:line="596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:rsidR="00D42584" w:rsidRDefault="00E636F5">
      <w:pPr>
        <w:spacing w:before="274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ChallengesFaced</w:t>
      </w:r>
    </w:p>
    <w:p w:rsidR="00A61354" w:rsidRPr="002711D7" w:rsidRDefault="00E636F5" w:rsidP="002711D7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This</w:t>
      </w:r>
      <w:r w:rsidR="00A61354">
        <w:rPr>
          <w:rFonts w:ascii="Calibri" w:eastAsia="Calibri" w:hAnsi="Calibri" w:cs="Calibri"/>
          <w:color w:val="000000"/>
          <w:sz w:val="32"/>
          <w:szCs w:val="32"/>
        </w:rPr>
        <w:t xml:space="preserve"> week</w:t>
      </w:r>
      <w:r w:rsidR="002711D7">
        <w:rPr>
          <w:rFonts w:ascii="Calibri" w:eastAsia="Calibri" w:hAnsi="Calibri" w:cs="Calibri"/>
          <w:color w:val="000000"/>
          <w:sz w:val="32"/>
          <w:szCs w:val="32"/>
        </w:rPr>
        <w:t xml:space="preserve"> is really better , as I am good enough to deal with </w:t>
      </w:r>
      <w:proofErr w:type="spellStart"/>
      <w:r w:rsidR="002711D7">
        <w:rPr>
          <w:rFonts w:ascii="Calibri" w:eastAsia="Calibri" w:hAnsi="Calibri" w:cs="Calibri"/>
          <w:color w:val="000000"/>
          <w:sz w:val="32"/>
          <w:szCs w:val="32"/>
        </w:rPr>
        <w:t>sql</w:t>
      </w:r>
      <w:proofErr w:type="spellEnd"/>
      <w:r w:rsidR="002711D7">
        <w:rPr>
          <w:rFonts w:ascii="Calibri" w:eastAsia="Calibri" w:hAnsi="Calibri" w:cs="Calibri"/>
          <w:color w:val="000000"/>
          <w:sz w:val="32"/>
          <w:szCs w:val="32"/>
        </w:rPr>
        <w:t>(rows &amp; columns)</w:t>
      </w:r>
    </w:p>
    <w:p w:rsidR="002711D7" w:rsidRPr="002711D7" w:rsidRDefault="002711D7" w:rsidP="002711D7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As always this week motives me with some errors</w:t>
      </w:r>
    </w:p>
    <w:p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LessonsLearned</w:t>
      </w:r>
    </w:p>
    <w:p w:rsid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Overall,thelessonslearnedfromthe"PasswordManger"projecthighlightedtheimportanceofdatasecurity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itisareal-worldapplication.Theseinsightswillguide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infutureprojects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contributetoourprofessionalgrowth.</w:t>
      </w:r>
    </w:p>
    <w:p w:rsidR="00D42584" w:rsidRP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Codeprogress</w:t>
      </w:r>
    </w:p>
    <w:p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gramStart"/>
      <w:r w:rsidRPr="004D066E">
        <w:rPr>
          <w:rFonts w:ascii="Consolas" w:eastAsia="Consolas" w:hAnsi="Consolas" w:cs="Consolas"/>
          <w:color w:val="1F2328"/>
        </w:rPr>
        <w:t>from</w:t>
      </w:r>
      <w:proofErr w:type="gramEnd"/>
      <w:r w:rsidRPr="004D066E">
        <w:rPr>
          <w:rFonts w:ascii="Consolas" w:eastAsia="Consolas" w:hAnsi="Consolas" w:cs="Consolas"/>
          <w:color w:val="1F2328"/>
        </w:rPr>
        <w:t xml:space="preserve"> </w:t>
      </w:r>
      <w:proofErr w:type="spellStart"/>
      <w:r w:rsidRPr="004D066E">
        <w:rPr>
          <w:rFonts w:ascii="Consolas" w:eastAsia="Consolas" w:hAnsi="Consolas" w:cs="Consolas"/>
          <w:color w:val="1F2328"/>
        </w:rPr>
        <w:t>utils.dbconfig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import </w:t>
      </w:r>
      <w:proofErr w:type="spellStart"/>
      <w:r w:rsidRPr="004D066E">
        <w:rPr>
          <w:rFonts w:ascii="Consolas" w:eastAsia="Consolas" w:hAnsi="Consolas" w:cs="Consolas"/>
          <w:color w:val="1F2328"/>
        </w:rPr>
        <w:t>dbconfig</w:t>
      </w:r>
      <w:proofErr w:type="spellEnd"/>
    </w:p>
    <w:p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from rich import print as </w:t>
      </w:r>
      <w:proofErr w:type="spellStart"/>
      <w:r w:rsidRPr="004D066E">
        <w:rPr>
          <w:rFonts w:ascii="Consolas" w:eastAsia="Consolas" w:hAnsi="Consolas" w:cs="Consolas"/>
          <w:color w:val="1F2328"/>
        </w:rPr>
        <w:t>printc</w:t>
      </w:r>
      <w:proofErr w:type="spellEnd"/>
    </w:p>
    <w:p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gramStart"/>
      <w:r w:rsidRPr="004D066E">
        <w:rPr>
          <w:rFonts w:ascii="Consolas" w:eastAsia="Consolas" w:hAnsi="Consolas" w:cs="Consolas"/>
          <w:color w:val="1F2328"/>
        </w:rPr>
        <w:t>from</w:t>
      </w:r>
      <w:proofErr w:type="gramEnd"/>
      <w:r w:rsidRPr="004D066E">
        <w:rPr>
          <w:rFonts w:ascii="Consolas" w:eastAsia="Consolas" w:hAnsi="Consolas" w:cs="Consolas"/>
          <w:color w:val="1F2328"/>
        </w:rPr>
        <w:t xml:space="preserve"> </w:t>
      </w:r>
      <w:proofErr w:type="spellStart"/>
      <w:r w:rsidRPr="004D066E">
        <w:rPr>
          <w:rFonts w:ascii="Consolas" w:eastAsia="Consolas" w:hAnsi="Consolas" w:cs="Consolas"/>
          <w:color w:val="1F2328"/>
        </w:rPr>
        <w:t>rich.console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import Console</w:t>
      </w:r>
    </w:p>
    <w:p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</w:t>
      </w:r>
      <w:proofErr w:type="gramStart"/>
      <w:r w:rsidRPr="004D066E">
        <w:rPr>
          <w:rFonts w:ascii="Consolas" w:eastAsia="Consolas" w:hAnsi="Consolas" w:cs="Consolas"/>
          <w:color w:val="1F2328"/>
        </w:rPr>
        <w:t>from</w:t>
      </w:r>
      <w:proofErr w:type="gramEnd"/>
      <w:r w:rsidRPr="004D066E">
        <w:rPr>
          <w:rFonts w:ascii="Consolas" w:eastAsia="Consolas" w:hAnsi="Consolas" w:cs="Consolas"/>
          <w:color w:val="1F2328"/>
        </w:rPr>
        <w:t xml:space="preserve"> </w:t>
      </w:r>
      <w:proofErr w:type="spellStart"/>
      <w:r w:rsidRPr="004D066E">
        <w:rPr>
          <w:rFonts w:ascii="Consolas" w:eastAsia="Consolas" w:hAnsi="Consolas" w:cs="Consolas"/>
          <w:color w:val="1F2328"/>
        </w:rPr>
        <w:t>rich.table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import Table</w:t>
      </w:r>
    </w:p>
    <w:p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def </w:t>
      </w:r>
      <w:proofErr w:type="spellStart"/>
      <w:r w:rsidRPr="004D066E">
        <w:rPr>
          <w:rFonts w:ascii="Consolas" w:eastAsia="Consolas" w:hAnsi="Consolas" w:cs="Consolas"/>
          <w:color w:val="1F2328"/>
        </w:rPr>
        <w:t>retrieveEntries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(mp, </w:t>
      </w:r>
      <w:proofErr w:type="spellStart"/>
      <w:r w:rsidRPr="004D066E">
        <w:rPr>
          <w:rFonts w:ascii="Consolas" w:eastAsia="Consolas" w:hAnsi="Consolas" w:cs="Consolas"/>
          <w:color w:val="1F2328"/>
        </w:rPr>
        <w:t>ds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, search, </w:t>
      </w:r>
      <w:proofErr w:type="spellStart"/>
      <w:r w:rsidRPr="004D066E">
        <w:rPr>
          <w:rFonts w:ascii="Consolas" w:eastAsia="Consolas" w:hAnsi="Consolas" w:cs="Consolas"/>
          <w:color w:val="1F2328"/>
        </w:rPr>
        <w:t>decryptPassword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= False):</w:t>
      </w:r>
    </w:p>
    <w:p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gramStart"/>
      <w:r w:rsidRPr="004D066E">
        <w:rPr>
          <w:rFonts w:ascii="Consolas" w:eastAsia="Consolas" w:hAnsi="Consolas" w:cs="Consolas"/>
          <w:color w:val="1F2328"/>
        </w:rPr>
        <w:t>db</w:t>
      </w:r>
      <w:proofErr w:type="gramEnd"/>
      <w:r w:rsidRPr="004D066E">
        <w:rPr>
          <w:rFonts w:ascii="Consolas" w:eastAsia="Consolas" w:hAnsi="Consolas" w:cs="Consolas"/>
          <w:color w:val="1F2328"/>
        </w:rPr>
        <w:t xml:space="preserve"> = </w:t>
      </w:r>
      <w:proofErr w:type="spellStart"/>
      <w:r w:rsidRPr="004D066E">
        <w:rPr>
          <w:rFonts w:ascii="Consolas" w:eastAsia="Consolas" w:hAnsi="Consolas" w:cs="Consolas"/>
          <w:color w:val="1F2328"/>
        </w:rPr>
        <w:t>dbconfig</w:t>
      </w:r>
      <w:proofErr w:type="spellEnd"/>
      <w:r w:rsidRPr="004D066E">
        <w:rPr>
          <w:rFonts w:ascii="Consolas" w:eastAsia="Consolas" w:hAnsi="Consolas" w:cs="Consolas"/>
          <w:color w:val="1F2328"/>
        </w:rPr>
        <w:t>()</w:t>
      </w:r>
    </w:p>
    <w:p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gramStart"/>
      <w:r w:rsidRPr="004D066E">
        <w:rPr>
          <w:rFonts w:ascii="Consolas" w:eastAsia="Consolas" w:hAnsi="Consolas" w:cs="Consolas"/>
          <w:color w:val="1F2328"/>
        </w:rPr>
        <w:lastRenderedPageBreak/>
        <w:t>cursor</w:t>
      </w:r>
      <w:proofErr w:type="gramEnd"/>
      <w:r w:rsidRPr="004D066E">
        <w:rPr>
          <w:rFonts w:ascii="Consolas" w:eastAsia="Consolas" w:hAnsi="Consolas" w:cs="Consolas"/>
          <w:color w:val="1F2328"/>
        </w:rPr>
        <w:t xml:space="preserve"> = </w:t>
      </w:r>
      <w:proofErr w:type="spellStart"/>
      <w:r w:rsidRPr="004D066E">
        <w:rPr>
          <w:rFonts w:ascii="Consolas" w:eastAsia="Consolas" w:hAnsi="Consolas" w:cs="Consolas"/>
          <w:color w:val="1F2328"/>
        </w:rPr>
        <w:t>db.cursor</w:t>
      </w:r>
      <w:proofErr w:type="spellEnd"/>
      <w:r w:rsidRPr="004D066E">
        <w:rPr>
          <w:rFonts w:ascii="Consolas" w:eastAsia="Consolas" w:hAnsi="Consolas" w:cs="Consolas"/>
          <w:color w:val="1F2328"/>
        </w:rPr>
        <w:t>()</w:t>
      </w:r>
    </w:p>
    <w:p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query = ""</w:t>
      </w:r>
    </w:p>
    <w:p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if </w:t>
      </w:r>
      <w:proofErr w:type="spellStart"/>
      <w:r w:rsidRPr="004D066E">
        <w:rPr>
          <w:rFonts w:ascii="Consolas" w:eastAsia="Consolas" w:hAnsi="Consolas" w:cs="Consolas"/>
          <w:color w:val="1F2328"/>
        </w:rPr>
        <w:t>len</w:t>
      </w:r>
      <w:proofErr w:type="spellEnd"/>
      <w:r w:rsidRPr="004D066E">
        <w:rPr>
          <w:rFonts w:ascii="Consolas" w:eastAsia="Consolas" w:hAnsi="Consolas" w:cs="Consolas"/>
          <w:color w:val="1F2328"/>
        </w:rPr>
        <w:t>(search) == 0:</w:t>
      </w:r>
    </w:p>
    <w:p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</w:t>
      </w:r>
      <w:proofErr w:type="gramStart"/>
      <w:r w:rsidRPr="004D066E">
        <w:rPr>
          <w:rFonts w:ascii="Consolas" w:eastAsia="Consolas" w:hAnsi="Consolas" w:cs="Consolas"/>
          <w:color w:val="1F2328"/>
        </w:rPr>
        <w:t>query</w:t>
      </w:r>
      <w:proofErr w:type="gramEnd"/>
      <w:r w:rsidRPr="004D066E">
        <w:rPr>
          <w:rFonts w:ascii="Consolas" w:eastAsia="Consolas" w:hAnsi="Consolas" w:cs="Consolas"/>
          <w:color w:val="1F2328"/>
        </w:rPr>
        <w:t xml:space="preserve"> = "SELECT FROM </w:t>
      </w:r>
      <w:proofErr w:type="spellStart"/>
      <w:r w:rsidRPr="004D066E">
        <w:rPr>
          <w:rFonts w:ascii="Consolas" w:eastAsia="Consolas" w:hAnsi="Consolas" w:cs="Consolas"/>
          <w:color w:val="1F2328"/>
        </w:rPr>
        <w:t>pm.entries</w:t>
      </w:r>
      <w:proofErr w:type="spellEnd"/>
      <w:r w:rsidRPr="004D066E">
        <w:rPr>
          <w:rFonts w:ascii="Consolas" w:eastAsia="Consolas" w:hAnsi="Consolas" w:cs="Consolas"/>
          <w:color w:val="1F2328"/>
        </w:rPr>
        <w:t>"</w:t>
      </w:r>
    </w:p>
    <w:p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else:</w:t>
      </w:r>
    </w:p>
    <w:p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</w:t>
      </w:r>
      <w:proofErr w:type="gramStart"/>
      <w:r w:rsidRPr="004D066E">
        <w:rPr>
          <w:rFonts w:ascii="Consolas" w:eastAsia="Consolas" w:hAnsi="Consolas" w:cs="Consolas"/>
          <w:color w:val="1F2328"/>
        </w:rPr>
        <w:t>query</w:t>
      </w:r>
      <w:proofErr w:type="gramEnd"/>
      <w:r w:rsidRPr="004D066E">
        <w:rPr>
          <w:rFonts w:ascii="Consolas" w:eastAsia="Consolas" w:hAnsi="Consolas" w:cs="Consolas"/>
          <w:color w:val="1F2328"/>
        </w:rPr>
        <w:t xml:space="preserve"> = "SELECT FROM </w:t>
      </w:r>
      <w:proofErr w:type="spellStart"/>
      <w:r w:rsidRPr="004D066E">
        <w:rPr>
          <w:rFonts w:ascii="Consolas" w:eastAsia="Consolas" w:hAnsi="Consolas" w:cs="Consolas"/>
          <w:color w:val="1F2328"/>
        </w:rPr>
        <w:t>pm.entries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WHERE</w:t>
      </w:r>
    </w:p>
    <w:p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 for </w:t>
      </w:r>
      <w:proofErr w:type="spellStart"/>
      <w:r w:rsidRPr="004D066E">
        <w:rPr>
          <w:rFonts w:ascii="Consolas" w:eastAsia="Consolas" w:hAnsi="Consolas" w:cs="Consolas"/>
          <w:color w:val="1F2328"/>
        </w:rPr>
        <w:t>i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in search:</w:t>
      </w:r>
    </w:p>
    <w:p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        </w:t>
      </w:r>
      <w:proofErr w:type="gramStart"/>
      <w:r w:rsidRPr="004D066E">
        <w:rPr>
          <w:rFonts w:ascii="Consolas" w:eastAsia="Consolas" w:hAnsi="Consolas" w:cs="Consolas"/>
          <w:color w:val="1F2328"/>
        </w:rPr>
        <w:t>query</w:t>
      </w:r>
      <w:proofErr w:type="gramEnd"/>
      <w:r w:rsidRPr="004D066E">
        <w:rPr>
          <w:rFonts w:ascii="Consolas" w:eastAsia="Consolas" w:hAnsi="Consolas" w:cs="Consolas"/>
          <w:color w:val="1F2328"/>
        </w:rPr>
        <w:t>+= "{</w:t>
      </w:r>
      <w:proofErr w:type="spellStart"/>
      <w:r w:rsidRPr="004D066E">
        <w:rPr>
          <w:rFonts w:ascii="Consolas" w:eastAsia="Consolas" w:hAnsi="Consolas" w:cs="Consolas"/>
          <w:color w:val="1F2328"/>
        </w:rPr>
        <w:t>i</w:t>
      </w:r>
      <w:proofErr w:type="spellEnd"/>
      <w:r w:rsidRPr="004D066E">
        <w:rPr>
          <w:rFonts w:ascii="Consolas" w:eastAsia="Consolas" w:hAnsi="Consolas" w:cs="Consolas"/>
          <w:color w:val="1F2328"/>
        </w:rPr>
        <w:t>} = ‘{search[1]}’ AND "query query [:-5]</w:t>
      </w:r>
    </w:p>
    <w:p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cursor.execute</w:t>
      </w:r>
      <w:proofErr w:type="spellEnd"/>
      <w:r w:rsidRPr="004D066E">
        <w:rPr>
          <w:rFonts w:ascii="Consolas" w:eastAsia="Consolas" w:hAnsi="Consolas" w:cs="Consolas"/>
          <w:color w:val="1F2328"/>
        </w:rPr>
        <w:t>(</w:t>
      </w:r>
      <w:proofErr w:type="gramEnd"/>
      <w:r w:rsidRPr="004D066E">
        <w:rPr>
          <w:rFonts w:ascii="Consolas" w:eastAsia="Consolas" w:hAnsi="Consolas" w:cs="Consolas"/>
          <w:color w:val="1F2328"/>
        </w:rPr>
        <w:t xml:space="preserve">query) </w:t>
      </w:r>
    </w:p>
    <w:p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proofErr w:type="gramStart"/>
      <w:r w:rsidRPr="004D066E">
        <w:rPr>
          <w:rFonts w:ascii="Consolas" w:eastAsia="Consolas" w:hAnsi="Consolas" w:cs="Consolas"/>
          <w:color w:val="1F2328"/>
        </w:rPr>
        <w:t>results</w:t>
      </w:r>
      <w:proofErr w:type="gramEnd"/>
      <w:r w:rsidRPr="004D066E">
        <w:rPr>
          <w:rFonts w:ascii="Consolas" w:eastAsia="Consolas" w:hAnsi="Consolas" w:cs="Consolas"/>
          <w:color w:val="1F2328"/>
        </w:rPr>
        <w:t xml:space="preserve"> = </w:t>
      </w:r>
      <w:proofErr w:type="spellStart"/>
      <w:r w:rsidRPr="004D066E">
        <w:rPr>
          <w:rFonts w:ascii="Consolas" w:eastAsia="Consolas" w:hAnsi="Consolas" w:cs="Consolas"/>
          <w:color w:val="1F2328"/>
        </w:rPr>
        <w:t>cursor.fetchall</w:t>
      </w:r>
      <w:proofErr w:type="spellEnd"/>
      <w:r w:rsidRPr="004D066E">
        <w:rPr>
          <w:rFonts w:ascii="Consolas" w:eastAsia="Consolas" w:hAnsi="Consolas" w:cs="Consolas"/>
          <w:color w:val="1F2328"/>
        </w:rPr>
        <w:t>()</w:t>
      </w:r>
    </w:p>
    <w:p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if </w:t>
      </w:r>
      <w:proofErr w:type="spellStart"/>
      <w:r w:rsidRPr="004D066E">
        <w:rPr>
          <w:rFonts w:ascii="Consolas" w:eastAsia="Consolas" w:hAnsi="Consolas" w:cs="Consolas"/>
          <w:color w:val="1F2328"/>
        </w:rPr>
        <w:t>len</w:t>
      </w:r>
      <w:proofErr w:type="spellEnd"/>
      <w:r w:rsidRPr="004D066E">
        <w:rPr>
          <w:rFonts w:ascii="Consolas" w:eastAsia="Consolas" w:hAnsi="Consolas" w:cs="Consolas"/>
          <w:color w:val="1F2328"/>
        </w:rPr>
        <w:t>(results) == 0:</w:t>
      </w:r>
    </w:p>
    <w:p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printc</w:t>
      </w:r>
      <w:proofErr w:type="spellEnd"/>
      <w:r w:rsidRPr="004D066E">
        <w:rPr>
          <w:rFonts w:ascii="Consolas" w:eastAsia="Consolas" w:hAnsi="Consolas" w:cs="Consolas"/>
          <w:color w:val="1F2328"/>
        </w:rPr>
        <w:t>(</w:t>
      </w:r>
      <w:proofErr w:type="gramEnd"/>
      <w:r w:rsidRPr="004D066E">
        <w:rPr>
          <w:rFonts w:ascii="Consolas" w:eastAsia="Consolas" w:hAnsi="Consolas" w:cs="Consolas"/>
          <w:color w:val="1F2328"/>
        </w:rPr>
        <w:t>"[yellow][-][/yellow] No results for the search")</w:t>
      </w:r>
    </w:p>
    <w:p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return </w:t>
      </w:r>
    </w:p>
    <w:p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if (</w:t>
      </w:r>
      <w:proofErr w:type="spellStart"/>
      <w:r w:rsidRPr="004D066E">
        <w:rPr>
          <w:rFonts w:ascii="Consolas" w:eastAsia="Consolas" w:hAnsi="Consolas" w:cs="Consolas"/>
          <w:color w:val="1F2328"/>
        </w:rPr>
        <w:t>decryptPassword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and </w:t>
      </w:r>
      <w:proofErr w:type="spellStart"/>
      <w:r w:rsidRPr="004D066E">
        <w:rPr>
          <w:rFonts w:ascii="Consolas" w:eastAsia="Consolas" w:hAnsi="Consolas" w:cs="Consolas"/>
          <w:color w:val="1F2328"/>
        </w:rPr>
        <w:t>len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(results)&gt;1) or (not </w:t>
      </w:r>
      <w:proofErr w:type="spellStart"/>
      <w:r w:rsidRPr="004D066E">
        <w:rPr>
          <w:rFonts w:ascii="Consolas" w:eastAsia="Consolas" w:hAnsi="Consolas" w:cs="Consolas"/>
          <w:color w:val="1F2328"/>
        </w:rPr>
        <w:t>decryptPassword</w:t>
      </w:r>
      <w:proofErr w:type="spellEnd"/>
      <w:r w:rsidRPr="004D066E">
        <w:rPr>
          <w:rFonts w:ascii="Consolas" w:eastAsia="Consolas" w:hAnsi="Consolas" w:cs="Consolas"/>
          <w:color w:val="1F2328"/>
        </w:rPr>
        <w:t>):</w:t>
      </w:r>
    </w:p>
    <w:p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table </w:t>
      </w:r>
      <w:proofErr w:type="spellStart"/>
      <w:r w:rsidRPr="004D066E">
        <w:rPr>
          <w:rFonts w:ascii="Consolas" w:eastAsia="Consolas" w:hAnsi="Consolas" w:cs="Consolas"/>
          <w:color w:val="1F2328"/>
        </w:rPr>
        <w:t>Table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(title="Results") </w:t>
      </w:r>
      <w:proofErr w:type="spellStart"/>
      <w:r w:rsidRPr="004D066E">
        <w:rPr>
          <w:rFonts w:ascii="Consolas" w:eastAsia="Consolas" w:hAnsi="Consolas" w:cs="Consolas"/>
          <w:color w:val="1F2328"/>
        </w:rPr>
        <w:t>table.add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column ("Site Name")</w:t>
      </w:r>
    </w:p>
    <w:p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table.add_column</w:t>
      </w:r>
      <w:proofErr w:type="spellEnd"/>
      <w:r w:rsidRPr="004D066E">
        <w:rPr>
          <w:rFonts w:ascii="Consolas" w:eastAsia="Consolas" w:hAnsi="Consolas" w:cs="Consolas"/>
          <w:color w:val="1F2328"/>
        </w:rPr>
        <w:t>("URL",)</w:t>
      </w:r>
    </w:p>
    <w:p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lastRenderedPageBreak/>
        <w:t>table.add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column("Email")</w:t>
      </w:r>
    </w:p>
    <w:p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table.add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column("Username") </w:t>
      </w:r>
    </w:p>
    <w:p w:rsidR="00D42584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table.add_column</w:t>
      </w:r>
      <w:proofErr w:type="spellEnd"/>
      <w:r w:rsidRPr="004D066E">
        <w:rPr>
          <w:rFonts w:ascii="Consolas" w:eastAsia="Consolas" w:hAnsi="Consolas" w:cs="Consolas"/>
          <w:color w:val="1F2328"/>
        </w:rPr>
        <w:t>("Password")</w:t>
      </w:r>
    </w:p>
    <w:p w:rsidR="002711D7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for </w:t>
      </w:r>
      <w:proofErr w:type="spellStart"/>
      <w:r w:rsidRPr="004D066E">
        <w:rPr>
          <w:rFonts w:ascii="Consolas" w:eastAsia="Consolas" w:hAnsi="Consolas" w:cs="Consolas"/>
        </w:rPr>
        <w:t>i</w:t>
      </w:r>
      <w:proofErr w:type="spellEnd"/>
      <w:r w:rsidRPr="004D066E">
        <w:rPr>
          <w:rFonts w:ascii="Consolas" w:eastAsia="Consolas" w:hAnsi="Consolas" w:cs="Consolas"/>
        </w:rPr>
        <w:t xml:space="preserve"> in results: </w:t>
      </w:r>
    </w:p>
    <w:p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proofErr w:type="spellStart"/>
      <w:r w:rsidRPr="004D066E">
        <w:rPr>
          <w:rFonts w:ascii="Consolas" w:eastAsia="Consolas" w:hAnsi="Consolas" w:cs="Consolas"/>
        </w:rPr>
        <w:t>table.add_row</w:t>
      </w:r>
      <w:proofErr w:type="spellEnd"/>
      <w:r w:rsidRPr="004D066E">
        <w:rPr>
          <w:rFonts w:ascii="Consolas" w:eastAsia="Consolas" w:hAnsi="Consolas" w:cs="Consolas"/>
        </w:rPr>
        <w:t>(</w:t>
      </w:r>
      <w:proofErr w:type="spellStart"/>
      <w:r w:rsidRPr="004D066E">
        <w:rPr>
          <w:rFonts w:ascii="Consolas" w:eastAsia="Consolas" w:hAnsi="Consolas" w:cs="Consolas"/>
        </w:rPr>
        <w:t>i</w:t>
      </w:r>
      <w:proofErr w:type="spellEnd"/>
      <w:r w:rsidRPr="004D066E">
        <w:rPr>
          <w:rFonts w:ascii="Consolas" w:eastAsia="Consolas" w:hAnsi="Consolas" w:cs="Consolas"/>
        </w:rPr>
        <w:t xml:space="preserve">[0], </w:t>
      </w:r>
      <w:proofErr w:type="spellStart"/>
      <w:r w:rsidRPr="004D066E">
        <w:rPr>
          <w:rFonts w:ascii="Consolas" w:eastAsia="Consolas" w:hAnsi="Consolas" w:cs="Consolas"/>
        </w:rPr>
        <w:t>i</w:t>
      </w:r>
      <w:proofErr w:type="spellEnd"/>
      <w:r w:rsidRPr="004D066E">
        <w:rPr>
          <w:rFonts w:ascii="Consolas" w:eastAsia="Consolas" w:hAnsi="Consolas" w:cs="Consolas"/>
        </w:rPr>
        <w:t>[1],</w:t>
      </w:r>
      <w:proofErr w:type="spellStart"/>
      <w:r w:rsidRPr="004D066E">
        <w:rPr>
          <w:rFonts w:ascii="Consolas" w:eastAsia="Consolas" w:hAnsi="Consolas" w:cs="Consolas"/>
        </w:rPr>
        <w:t>i</w:t>
      </w:r>
      <w:proofErr w:type="spellEnd"/>
      <w:r w:rsidRPr="004D066E">
        <w:rPr>
          <w:rFonts w:ascii="Consolas" w:eastAsia="Consolas" w:hAnsi="Consolas" w:cs="Consolas"/>
        </w:rPr>
        <w:t xml:space="preserve">[2], </w:t>
      </w:r>
      <w:proofErr w:type="spellStart"/>
      <w:r w:rsidRPr="004D066E">
        <w:rPr>
          <w:rFonts w:ascii="Consolas" w:eastAsia="Consolas" w:hAnsi="Consolas" w:cs="Consolas"/>
        </w:rPr>
        <w:t>i</w:t>
      </w:r>
      <w:proofErr w:type="spellEnd"/>
      <w:r w:rsidRPr="004D066E">
        <w:rPr>
          <w:rFonts w:ascii="Consolas" w:eastAsia="Consolas" w:hAnsi="Consolas" w:cs="Consolas"/>
        </w:rPr>
        <w:t>[3], "{hidden}")</w:t>
      </w:r>
    </w:p>
    <w:p w:rsidR="002711D7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 w:rsidRPr="004D066E">
        <w:rPr>
          <w:rFonts w:ascii="Consolas" w:eastAsia="Consolas" w:hAnsi="Consolas" w:cs="Consolas"/>
        </w:rPr>
        <w:t>console</w:t>
      </w:r>
      <w:proofErr w:type="gramEnd"/>
      <w:r w:rsidRPr="004D066E">
        <w:rPr>
          <w:rFonts w:ascii="Consolas" w:eastAsia="Consolas" w:hAnsi="Consolas" w:cs="Consolas"/>
        </w:rPr>
        <w:t xml:space="preserve"> = Console()</w:t>
      </w:r>
    </w:p>
    <w:p w:rsidR="002711D7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4D066E">
        <w:rPr>
          <w:rFonts w:ascii="Consolas" w:eastAsia="Consolas" w:hAnsi="Consolas" w:cs="Consolas"/>
        </w:rPr>
        <w:t>console.print</w:t>
      </w:r>
      <w:proofErr w:type="spellEnd"/>
      <w:r w:rsidRPr="004D066E">
        <w:rPr>
          <w:rFonts w:ascii="Consolas" w:eastAsia="Consolas" w:hAnsi="Consolas" w:cs="Consolas"/>
        </w:rPr>
        <w:t>(table)</w:t>
      </w:r>
    </w:p>
    <w:p w:rsidR="004D066E" w:rsidRPr="004D066E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>return</w:t>
      </w:r>
    </w:p>
    <w:p w:rsidR="002711D7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if </w:t>
      </w:r>
      <w:proofErr w:type="spellStart"/>
      <w:r w:rsidRPr="004D066E">
        <w:rPr>
          <w:rFonts w:ascii="Consolas" w:eastAsia="Consolas" w:hAnsi="Consolas" w:cs="Consolas"/>
        </w:rPr>
        <w:t>len</w:t>
      </w:r>
      <w:proofErr w:type="spellEnd"/>
      <w:r w:rsidRPr="004D066E">
        <w:rPr>
          <w:rFonts w:ascii="Consolas" w:eastAsia="Consolas" w:hAnsi="Consolas" w:cs="Consolas"/>
        </w:rPr>
        <w:t xml:space="preserve">(results)==1 and </w:t>
      </w:r>
      <w:proofErr w:type="spellStart"/>
      <w:r w:rsidRPr="004D066E">
        <w:rPr>
          <w:rFonts w:ascii="Consolas" w:eastAsia="Consolas" w:hAnsi="Consolas" w:cs="Consolas"/>
        </w:rPr>
        <w:t>decryptPassword</w:t>
      </w:r>
      <w:proofErr w:type="spellEnd"/>
      <w:r w:rsidRPr="004D066E">
        <w:rPr>
          <w:rFonts w:ascii="Consolas" w:eastAsia="Consolas" w:hAnsi="Consolas" w:cs="Consolas"/>
        </w:rPr>
        <w:t>:</w:t>
      </w:r>
    </w:p>
    <w:p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proofErr w:type="spellStart"/>
      <w:r w:rsidRPr="004D066E">
        <w:rPr>
          <w:rFonts w:ascii="Consolas" w:eastAsia="Consolas" w:hAnsi="Consolas" w:cs="Consolas"/>
        </w:rPr>
        <w:t>mk</w:t>
      </w:r>
      <w:proofErr w:type="spellEnd"/>
      <w:r w:rsidRPr="004D066E">
        <w:rPr>
          <w:rFonts w:ascii="Consolas" w:eastAsia="Consolas" w:hAnsi="Consolas" w:cs="Consolas"/>
        </w:rPr>
        <w:t xml:space="preserve"> = </w:t>
      </w:r>
      <w:proofErr w:type="spellStart"/>
      <w:r w:rsidRPr="004D066E">
        <w:rPr>
          <w:rFonts w:ascii="Consolas" w:eastAsia="Consolas" w:hAnsi="Consolas" w:cs="Consolas"/>
        </w:rPr>
        <w:t>computeMasterkey</w:t>
      </w:r>
      <w:proofErr w:type="spellEnd"/>
      <w:r w:rsidRPr="004D066E">
        <w:rPr>
          <w:rFonts w:ascii="Consolas" w:eastAsia="Consolas" w:hAnsi="Consolas" w:cs="Consolas"/>
        </w:rPr>
        <w:t xml:space="preserve"> (mp, ds)</w:t>
      </w:r>
    </w:p>
    <w:p w:rsidR="002711D7" w:rsidRDefault="004D066E" w:rsidP="002711D7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proofErr w:type="gramStart"/>
      <w:r w:rsidRPr="004D066E">
        <w:rPr>
          <w:rFonts w:ascii="Consolas" w:eastAsia="Consolas" w:hAnsi="Consolas" w:cs="Consolas"/>
        </w:rPr>
        <w:t>decrypted</w:t>
      </w:r>
      <w:proofErr w:type="gramEnd"/>
      <w:r w:rsidRPr="004D066E">
        <w:rPr>
          <w:rFonts w:ascii="Consolas" w:eastAsia="Consolas" w:hAnsi="Consolas" w:cs="Consolas"/>
        </w:rPr>
        <w:t xml:space="preserve"> = </w:t>
      </w:r>
      <w:proofErr w:type="spellStart"/>
      <w:r w:rsidRPr="004D066E">
        <w:rPr>
          <w:rFonts w:ascii="Consolas" w:eastAsia="Consolas" w:hAnsi="Consolas" w:cs="Consolas"/>
        </w:rPr>
        <w:t>utils.aesutil.decrypt</w:t>
      </w:r>
      <w:proofErr w:type="spellEnd"/>
      <w:r w:rsidRPr="004D066E">
        <w:rPr>
          <w:rFonts w:ascii="Consolas" w:eastAsia="Consolas" w:hAnsi="Consolas" w:cs="Consolas"/>
        </w:rPr>
        <w:t xml:space="preserve"> (key-</w:t>
      </w:r>
      <w:proofErr w:type="spellStart"/>
      <w:r w:rsidRPr="004D066E">
        <w:rPr>
          <w:rFonts w:ascii="Consolas" w:eastAsia="Consolas" w:hAnsi="Consolas" w:cs="Consolas"/>
        </w:rPr>
        <w:t>mk</w:t>
      </w:r>
      <w:proofErr w:type="spellEnd"/>
      <w:r w:rsidRPr="004D066E">
        <w:rPr>
          <w:rFonts w:ascii="Consolas" w:eastAsia="Consolas" w:hAnsi="Consolas" w:cs="Consolas"/>
        </w:rPr>
        <w:t xml:space="preserve">, source=results[0][4], </w:t>
      </w:r>
      <w:proofErr w:type="spellStart"/>
      <w:r w:rsidRPr="004D066E">
        <w:rPr>
          <w:rFonts w:ascii="Consolas" w:eastAsia="Consolas" w:hAnsi="Consolas" w:cs="Consolas"/>
        </w:rPr>
        <w:t>keyType</w:t>
      </w:r>
      <w:proofErr w:type="spellEnd"/>
      <w:r w:rsidRPr="004D066E">
        <w:rPr>
          <w:rFonts w:ascii="Consolas" w:eastAsia="Consolas" w:hAnsi="Consolas" w:cs="Consolas"/>
        </w:rPr>
        <w:t>="bytes")</w:t>
      </w:r>
    </w:p>
    <w:p w:rsidR="002711D7" w:rsidRDefault="004D066E" w:rsidP="002711D7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proofErr w:type="spellStart"/>
      <w:proofErr w:type="gramStart"/>
      <w:r w:rsidRPr="004D066E">
        <w:rPr>
          <w:rFonts w:ascii="Consolas" w:eastAsia="Consolas" w:hAnsi="Consolas" w:cs="Consolas"/>
        </w:rPr>
        <w:t>pyperclip.copy</w:t>
      </w:r>
      <w:proofErr w:type="spellEnd"/>
      <w:r w:rsidRPr="004D066E">
        <w:rPr>
          <w:rFonts w:ascii="Consolas" w:eastAsia="Consolas" w:hAnsi="Consolas" w:cs="Consolas"/>
        </w:rPr>
        <w:t>(</w:t>
      </w:r>
      <w:proofErr w:type="spellStart"/>
      <w:proofErr w:type="gramEnd"/>
      <w:r w:rsidRPr="004D066E">
        <w:rPr>
          <w:rFonts w:ascii="Consolas" w:eastAsia="Consolas" w:hAnsi="Consolas" w:cs="Consolas"/>
        </w:rPr>
        <w:t>decrypted.decode</w:t>
      </w:r>
      <w:proofErr w:type="spellEnd"/>
      <w:r w:rsidRPr="004D066E">
        <w:rPr>
          <w:rFonts w:ascii="Consolas" w:eastAsia="Consolas" w:hAnsi="Consolas" w:cs="Consolas"/>
        </w:rPr>
        <w:t xml:space="preserve">()) </w:t>
      </w:r>
    </w:p>
    <w:p w:rsidR="004D066E" w:rsidRPr="004D066E" w:rsidRDefault="004D066E" w:rsidP="002711D7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proofErr w:type="spellStart"/>
      <w:r w:rsidRPr="004D066E">
        <w:rPr>
          <w:rFonts w:ascii="Consolas" w:eastAsia="Consolas" w:hAnsi="Consolas" w:cs="Consolas"/>
        </w:rPr>
        <w:t>printc</w:t>
      </w:r>
      <w:proofErr w:type="spellEnd"/>
      <w:r w:rsidRPr="004D066E">
        <w:rPr>
          <w:rFonts w:ascii="Consolas" w:eastAsia="Consolas" w:hAnsi="Consolas" w:cs="Consolas"/>
        </w:rPr>
        <w:t>("[green] [+] [/green] Password copied to clipboard")</w:t>
      </w:r>
    </w:p>
    <w:p w:rsidR="004D066E" w:rsidRPr="004D066E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proofErr w:type="gramStart"/>
      <w:r w:rsidRPr="004D066E">
        <w:rPr>
          <w:rFonts w:ascii="Consolas" w:eastAsia="Consolas" w:hAnsi="Consolas" w:cs="Consolas"/>
        </w:rPr>
        <w:t>db.close</w:t>
      </w:r>
      <w:proofErr w:type="spellEnd"/>
      <w:r w:rsidRPr="004D066E">
        <w:rPr>
          <w:rFonts w:ascii="Consolas" w:eastAsia="Consolas" w:hAnsi="Consolas" w:cs="Consolas"/>
        </w:rPr>
        <w:t>()</w:t>
      </w:r>
      <w:proofErr w:type="gramEnd"/>
    </w:p>
    <w:sectPr w:rsidR="004D066E" w:rsidRPr="004D066E" w:rsidSect="007542A3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E6856A1"/>
    <w:multiLevelType w:val="hybridMultilevel"/>
    <w:tmpl w:val="5698A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3FD7CB3"/>
    <w:multiLevelType w:val="hybridMultilevel"/>
    <w:tmpl w:val="755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84652"/>
    <w:multiLevelType w:val="hybridMultilevel"/>
    <w:tmpl w:val="F53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85E21"/>
    <w:multiLevelType w:val="hybridMultilevel"/>
    <w:tmpl w:val="C66A7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D42584"/>
    <w:rsid w:val="002711D7"/>
    <w:rsid w:val="004D066E"/>
    <w:rsid w:val="004D5E17"/>
    <w:rsid w:val="00545D42"/>
    <w:rsid w:val="007542A3"/>
    <w:rsid w:val="00756492"/>
    <w:rsid w:val="00821D01"/>
    <w:rsid w:val="008B0F5F"/>
    <w:rsid w:val="008D6B86"/>
    <w:rsid w:val="008F275E"/>
    <w:rsid w:val="00A61354"/>
    <w:rsid w:val="00BB49ED"/>
    <w:rsid w:val="00D42584"/>
    <w:rsid w:val="00D9513C"/>
    <w:rsid w:val="00DA6355"/>
    <w:rsid w:val="00E11B70"/>
    <w:rsid w:val="00E63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TEJA</dc:creator>
  <cp:lastModifiedBy>bhanu prakash</cp:lastModifiedBy>
  <cp:revision>2</cp:revision>
  <dcterms:created xsi:type="dcterms:W3CDTF">2023-07-03T12:44:00Z</dcterms:created>
  <dcterms:modified xsi:type="dcterms:W3CDTF">2023-07-03T12:44:00Z</dcterms:modified>
</cp:coreProperties>
</file>